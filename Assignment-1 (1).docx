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BC6C8A" w:rsidRDefault="000C0792" w:rsidP="00BC6C8A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>Python program to check if year is leap year or not. Year=2014</w:t>
      </w:r>
    </w:p>
    <w:p w:rsidR="000C0792" w:rsidRPr="00BC6C8A" w:rsidRDefault="000C0792" w:rsidP="00BC6C8A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>Python program to find largest among three numbers x=40.7 ,y=100, z=20.4</w:t>
      </w:r>
    </w:p>
    <w:p w:rsidR="000C0792" w:rsidRPr="00BC6C8A" w:rsidRDefault="000C0792" w:rsidP="00BC6C8A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 xml:space="preserve">Program to check whether given list is empty using Boolean Operator and </w:t>
      </w:r>
      <w:proofErr w:type="spellStart"/>
      <w:r w:rsidRPr="00BC6C8A">
        <w:rPr>
          <w:rFonts w:cstheme="minorHAnsi"/>
          <w:sz w:val="20"/>
          <w:szCs w:val="20"/>
          <w:lang w:val="en-GB"/>
        </w:rPr>
        <w:t>len</w:t>
      </w:r>
      <w:proofErr w:type="spellEnd"/>
      <w:r w:rsidRPr="00BC6C8A">
        <w:rPr>
          <w:rFonts w:cstheme="minorHAnsi"/>
          <w:sz w:val="20"/>
          <w:szCs w:val="20"/>
          <w:lang w:val="en-GB"/>
        </w:rPr>
        <w:t>() function</w:t>
      </w:r>
    </w:p>
    <w:p w:rsidR="000C0792" w:rsidRPr="00BC6C8A" w:rsidRDefault="000C0792" w:rsidP="00BC6C8A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>My_list=[“Hello World ”]</w:t>
      </w:r>
    </w:p>
    <w:p w:rsidR="000C0792" w:rsidRPr="00BC6C8A" w:rsidRDefault="000C0792" w:rsidP="00BC6C8A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>Test_list=[]</w:t>
      </w:r>
    </w:p>
    <w:p w:rsidR="000C0792" w:rsidRPr="00BC6C8A" w:rsidRDefault="000C0792" w:rsidP="00BC6C8A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 xml:space="preserve"> Concatenate two list using an Operator and a Function. </w:t>
      </w:r>
    </w:p>
    <w:p w:rsidR="000C0792" w:rsidRPr="00BC6C8A" w:rsidRDefault="000C0792" w:rsidP="00BC6C8A">
      <w:pPr>
        <w:pStyle w:val="ListParagraph"/>
        <w:numPr>
          <w:ilvl w:val="0"/>
          <w:numId w:val="26"/>
        </w:num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>List_1=[1,2,3]</w:t>
      </w:r>
    </w:p>
    <w:p w:rsidR="000C0792" w:rsidRPr="00BC6C8A" w:rsidRDefault="000C0792" w:rsidP="00BC6C8A">
      <w:pPr>
        <w:pStyle w:val="ListParagraph"/>
        <w:numPr>
          <w:ilvl w:val="0"/>
          <w:numId w:val="26"/>
        </w:num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>List_2=[‘’Banana’’,’’Apple’’,’’Orange’’]</w:t>
      </w:r>
    </w:p>
    <w:p w:rsidR="00554ACC" w:rsidRPr="00BC6C8A" w:rsidRDefault="00554ACC" w:rsidP="00BC6C8A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 xml:space="preserve">Multiply a list with length of element in the list using * Operator. </w:t>
      </w:r>
      <w:proofErr w:type="spellStart"/>
      <w:r w:rsidRPr="00BC6C8A">
        <w:rPr>
          <w:rFonts w:cstheme="minorHAnsi"/>
          <w:sz w:val="20"/>
          <w:szCs w:val="20"/>
          <w:lang w:val="en-GB"/>
        </w:rPr>
        <w:t>Mul_list</w:t>
      </w:r>
      <w:proofErr w:type="spellEnd"/>
      <w:r w:rsidRPr="00BC6C8A">
        <w:rPr>
          <w:rFonts w:cstheme="minorHAnsi"/>
          <w:sz w:val="20"/>
          <w:szCs w:val="20"/>
          <w:lang w:val="en-GB"/>
        </w:rPr>
        <w:t>=[‘’Apple’’]</w:t>
      </w:r>
    </w:p>
    <w:p w:rsidR="000C0792" w:rsidRPr="00BC6C8A" w:rsidRDefault="00554ACC" w:rsidP="00BC6C8A">
      <w:pPr>
        <w:pStyle w:val="ListParagraph"/>
        <w:spacing w:line="360" w:lineRule="auto"/>
        <w:rPr>
          <w:rFonts w:cstheme="minorHAnsi"/>
          <w:b/>
          <w:sz w:val="20"/>
          <w:szCs w:val="20"/>
          <w:lang w:val="en-GB"/>
        </w:rPr>
      </w:pPr>
      <w:r w:rsidRPr="00BC6C8A">
        <w:rPr>
          <w:rFonts w:cstheme="minorHAnsi"/>
          <w:b/>
          <w:sz w:val="20"/>
          <w:szCs w:val="20"/>
          <w:lang w:val="en-GB"/>
        </w:rPr>
        <w:t>Output</w:t>
      </w:r>
      <w:proofErr w:type="gramStart"/>
      <w:r w:rsidRPr="00BC6C8A">
        <w:rPr>
          <w:rFonts w:cstheme="minorHAnsi"/>
          <w:b/>
          <w:sz w:val="20"/>
          <w:szCs w:val="20"/>
          <w:lang w:val="en-GB"/>
        </w:rPr>
        <w:t>=[</w:t>
      </w:r>
      <w:proofErr w:type="gramEnd"/>
      <w:r w:rsidRPr="00BC6C8A">
        <w:rPr>
          <w:rFonts w:cstheme="minorHAnsi"/>
          <w:b/>
          <w:sz w:val="20"/>
          <w:szCs w:val="20"/>
          <w:lang w:val="en-GB"/>
        </w:rPr>
        <w:t>‘’Apple’’,Apple’’,’’Apple’’,’’Apple’’,’’Apple’’]</w:t>
      </w:r>
    </w:p>
    <w:p w:rsidR="00F84D96" w:rsidRPr="00BC6C8A" w:rsidRDefault="00F84D96" w:rsidP="00BC6C8A">
      <w:pPr>
        <w:pStyle w:val="ListParagraph"/>
        <w:numPr>
          <w:ilvl w:val="0"/>
          <w:numId w:val="24"/>
        </w:numPr>
        <w:shd w:val="clear" w:color="auto" w:fill="FEFEFE"/>
        <w:spacing w:before="450" w:after="375" w:line="360" w:lineRule="auto"/>
        <w:outlineLvl w:val="2"/>
        <w:rPr>
          <w:rFonts w:eastAsia="Times New Roman" w:cstheme="minorHAnsi"/>
          <w:bCs/>
          <w:color w:val="1C2B41"/>
          <w:sz w:val="20"/>
          <w:szCs w:val="20"/>
          <w:lang w:val="en-GB" w:eastAsia="en-GB"/>
        </w:rPr>
      </w:pPr>
      <w:r w:rsidRPr="00BC6C8A">
        <w:rPr>
          <w:rFonts w:eastAsia="Times New Roman" w:cstheme="minorHAnsi"/>
          <w:bCs/>
          <w:color w:val="1C2B41"/>
          <w:sz w:val="20"/>
          <w:szCs w:val="20"/>
          <w:lang w:val="en-GB" w:eastAsia="en-GB"/>
        </w:rPr>
        <w:t>Return the count of a given substring from a string, ‘</w:t>
      </w:r>
      <w:r w:rsidRPr="00BC6C8A">
        <w:rPr>
          <w:rFonts w:eastAsia="Times New Roman" w:cstheme="minorHAnsi"/>
          <w:b/>
          <w:bCs/>
          <w:color w:val="1C2B41"/>
          <w:sz w:val="20"/>
          <w:szCs w:val="20"/>
          <w:lang w:val="en-GB" w:eastAsia="en-GB"/>
        </w:rPr>
        <w:t>’Emma</w:t>
      </w:r>
      <w:r w:rsidRPr="00BC6C8A">
        <w:rPr>
          <w:rFonts w:eastAsia="Times New Roman" w:cstheme="minorHAnsi"/>
          <w:bCs/>
          <w:color w:val="1C2B41"/>
          <w:sz w:val="20"/>
          <w:szCs w:val="20"/>
          <w:lang w:val="en-GB" w:eastAsia="en-GB"/>
        </w:rPr>
        <w:t>”</w:t>
      </w:r>
    </w:p>
    <w:p w:rsidR="00F84D96" w:rsidRPr="00BC6C8A" w:rsidRDefault="00F84D96" w:rsidP="00BC6C8A">
      <w:pPr>
        <w:pStyle w:val="ListParagraph"/>
        <w:numPr>
          <w:ilvl w:val="0"/>
          <w:numId w:val="27"/>
        </w:numPr>
        <w:shd w:val="clear" w:color="auto" w:fill="FEFEFE"/>
        <w:spacing w:before="450" w:after="375" w:line="360" w:lineRule="auto"/>
        <w:outlineLvl w:val="2"/>
        <w:rPr>
          <w:rFonts w:eastAsia="Times New Roman" w:cstheme="minorHAnsi"/>
          <w:b/>
          <w:bCs/>
          <w:color w:val="1C2B41"/>
          <w:sz w:val="20"/>
          <w:szCs w:val="20"/>
          <w:lang w:val="en-GB" w:eastAsia="en-GB"/>
        </w:rPr>
      </w:pPr>
      <w:proofErr w:type="spellStart"/>
      <w:r w:rsidRPr="00BC6C8A">
        <w:rPr>
          <w:rFonts w:eastAsia="Times New Roman" w:cstheme="minorHAnsi"/>
          <w:b/>
          <w:bCs/>
          <w:color w:val="1C2B41"/>
          <w:sz w:val="20"/>
          <w:szCs w:val="20"/>
          <w:lang w:val="en-GB" w:eastAsia="en-GB"/>
        </w:rPr>
        <w:t>Str_x</w:t>
      </w:r>
      <w:proofErr w:type="spellEnd"/>
      <w:r w:rsidRPr="00BC6C8A">
        <w:rPr>
          <w:rFonts w:eastAsia="Times New Roman" w:cstheme="minorHAnsi"/>
          <w:b/>
          <w:bCs/>
          <w:color w:val="1C2B41"/>
          <w:sz w:val="20"/>
          <w:szCs w:val="20"/>
          <w:lang w:val="en-GB" w:eastAsia="en-GB"/>
        </w:rPr>
        <w:t>=’’Emma is a good painter. Emma is also a good Teacher”</w:t>
      </w:r>
    </w:p>
    <w:p w:rsidR="00F84D96" w:rsidRPr="00BC6C8A" w:rsidRDefault="00F84D96" w:rsidP="00BC6C8A">
      <w:pPr>
        <w:pStyle w:val="ListParagraph"/>
        <w:shd w:val="clear" w:color="auto" w:fill="FEFEFE"/>
        <w:spacing w:before="450" w:after="375" w:line="360" w:lineRule="auto"/>
        <w:ind w:left="360"/>
        <w:outlineLvl w:val="2"/>
        <w:rPr>
          <w:rFonts w:eastAsia="Times New Roman" w:cstheme="minorHAnsi"/>
          <w:bCs/>
          <w:color w:val="1C2B41"/>
          <w:sz w:val="20"/>
          <w:szCs w:val="20"/>
          <w:lang w:val="en-GB" w:eastAsia="en-GB"/>
        </w:rPr>
      </w:pPr>
    </w:p>
    <w:p w:rsidR="00F84D96" w:rsidRPr="00BC6C8A" w:rsidRDefault="00F84D96" w:rsidP="00BC6C8A">
      <w:pPr>
        <w:pStyle w:val="ListParagraph"/>
        <w:numPr>
          <w:ilvl w:val="0"/>
          <w:numId w:val="24"/>
        </w:numPr>
        <w:spacing w:before="720" w:line="360" w:lineRule="auto"/>
        <w:outlineLvl w:val="1"/>
        <w:rPr>
          <w:rFonts w:eastAsia="Times New Roman" w:cstheme="minorHAnsi"/>
          <w:bCs/>
          <w:color w:val="1B2437"/>
          <w:sz w:val="20"/>
          <w:szCs w:val="20"/>
          <w:lang w:val="en-GB" w:eastAsia="en-GB"/>
        </w:rPr>
      </w:pPr>
      <w:r w:rsidRPr="00BC6C8A">
        <w:rPr>
          <w:rFonts w:eastAsia="Times New Roman" w:cstheme="minorHAnsi"/>
          <w:bCs/>
          <w:color w:val="1B2437"/>
          <w:sz w:val="20"/>
          <w:szCs w:val="20"/>
          <w:lang w:val="en-GB" w:eastAsia="en-GB"/>
        </w:rPr>
        <w:t>Check if a Given Key Already Exists in Dictionary</w:t>
      </w:r>
      <w:r w:rsidR="005D4839" w:rsidRPr="00BC6C8A">
        <w:rPr>
          <w:rFonts w:eastAsia="Times New Roman" w:cstheme="minorHAnsi"/>
          <w:bCs/>
          <w:color w:val="1B2437"/>
          <w:sz w:val="20"/>
          <w:szCs w:val="20"/>
          <w:lang w:val="en-GB" w:eastAsia="en-GB"/>
        </w:rPr>
        <w:t xml:space="preserve">, </w:t>
      </w:r>
      <w:proofErr w:type="spellStart"/>
      <w:r w:rsidR="005D4839" w:rsidRPr="00BC6C8A">
        <w:rPr>
          <w:rFonts w:eastAsia="Times New Roman" w:cstheme="minorHAnsi"/>
          <w:b/>
          <w:bCs/>
          <w:color w:val="1B2437"/>
          <w:sz w:val="20"/>
          <w:szCs w:val="20"/>
          <w:lang w:val="en-GB" w:eastAsia="en-GB"/>
        </w:rPr>
        <w:t>key:age</w:t>
      </w:r>
      <w:proofErr w:type="spellEnd"/>
    </w:p>
    <w:p w:rsidR="005D4839" w:rsidRPr="00BC6C8A" w:rsidRDefault="005D4839" w:rsidP="00BC6C8A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eastAsia="Times New Roman" w:cstheme="minorHAnsi"/>
          <w:color w:val="445578"/>
          <w:sz w:val="20"/>
          <w:szCs w:val="20"/>
          <w:lang w:val="en-GB" w:eastAsia="en-GB"/>
        </w:rPr>
      </w:pP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D1 </w:t>
      </w:r>
      <w:r w:rsidRPr="00BC6C8A">
        <w:rPr>
          <w:rFonts w:eastAsia="Times New Roman" w:cstheme="minorHAnsi"/>
          <w:color w:val="66CC66"/>
          <w:sz w:val="20"/>
          <w:szCs w:val="20"/>
          <w:lang w:val="en-GB" w:eastAsia="en-GB"/>
        </w:rPr>
        <w:t>=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</w:t>
      </w:r>
      <w:r w:rsidRPr="00BC6C8A">
        <w:rPr>
          <w:rFonts w:eastAsia="Times New Roman" w:cstheme="minorHAnsi"/>
          <w:color w:val="000000"/>
          <w:sz w:val="20"/>
          <w:szCs w:val="20"/>
          <w:lang w:val="en-GB" w:eastAsia="en-GB"/>
        </w:rPr>
        <w:t>{</w:t>
      </w:r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'</w:t>
      </w:r>
      <w:proofErr w:type="spellStart"/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first_name</w:t>
      </w:r>
      <w:proofErr w:type="spellEnd"/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'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: </w:t>
      </w:r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'Jim'</w:t>
      </w:r>
      <w:r w:rsidRPr="00BC6C8A">
        <w:rPr>
          <w:rFonts w:eastAsia="Times New Roman" w:cstheme="minorHAnsi"/>
          <w:color w:val="66CC66"/>
          <w:sz w:val="20"/>
          <w:szCs w:val="20"/>
          <w:lang w:val="en-GB" w:eastAsia="en-GB"/>
        </w:rPr>
        <w:t>,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</w:t>
      </w:r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'age'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: </w:t>
      </w:r>
      <w:r w:rsidRPr="00BC6C8A">
        <w:rPr>
          <w:rFonts w:eastAsia="Times New Roman" w:cstheme="minorHAnsi"/>
          <w:color w:val="FF4500"/>
          <w:sz w:val="20"/>
          <w:szCs w:val="20"/>
          <w:lang w:val="en-GB" w:eastAsia="en-GB"/>
        </w:rPr>
        <w:t>23</w:t>
      </w:r>
      <w:r w:rsidRPr="00BC6C8A">
        <w:rPr>
          <w:rFonts w:eastAsia="Times New Roman" w:cstheme="minorHAnsi"/>
          <w:color w:val="66CC66"/>
          <w:sz w:val="20"/>
          <w:szCs w:val="20"/>
          <w:lang w:val="en-GB" w:eastAsia="en-GB"/>
        </w:rPr>
        <w:t>,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</w:t>
      </w:r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'height'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: </w:t>
      </w:r>
      <w:r w:rsidRPr="00BC6C8A">
        <w:rPr>
          <w:rFonts w:eastAsia="Times New Roman" w:cstheme="minorHAnsi"/>
          <w:color w:val="FF4500"/>
          <w:sz w:val="20"/>
          <w:szCs w:val="20"/>
          <w:lang w:val="en-GB" w:eastAsia="en-GB"/>
        </w:rPr>
        <w:t>6.0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</w:t>
      </w:r>
      <w:r w:rsidRPr="00BC6C8A">
        <w:rPr>
          <w:rFonts w:eastAsia="Times New Roman" w:cstheme="minorHAnsi"/>
          <w:color w:val="66CC66"/>
          <w:sz w:val="20"/>
          <w:szCs w:val="20"/>
          <w:lang w:val="en-GB" w:eastAsia="en-GB"/>
        </w:rPr>
        <w:t>,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</w:t>
      </w:r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'job'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: </w:t>
      </w:r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'developer'</w:t>
      </w:r>
      <w:r w:rsidRPr="00BC6C8A">
        <w:rPr>
          <w:rFonts w:eastAsia="Times New Roman" w:cstheme="minorHAnsi"/>
          <w:color w:val="66CC66"/>
          <w:sz w:val="20"/>
          <w:szCs w:val="20"/>
          <w:lang w:val="en-GB" w:eastAsia="en-GB"/>
        </w:rPr>
        <w:t>,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 </w:t>
      </w:r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'company'</w:t>
      </w:r>
      <w:r w:rsidRPr="00BC6C8A">
        <w:rPr>
          <w:rFonts w:eastAsia="Times New Roman" w:cstheme="minorHAnsi"/>
          <w:color w:val="445578"/>
          <w:sz w:val="20"/>
          <w:szCs w:val="20"/>
          <w:lang w:val="en-GB" w:eastAsia="en-GB"/>
        </w:rPr>
        <w:t xml:space="preserve">: </w:t>
      </w:r>
      <w:r w:rsidRPr="00BC6C8A">
        <w:rPr>
          <w:rFonts w:eastAsia="Times New Roman" w:cstheme="minorHAnsi"/>
          <w:color w:val="483D8B"/>
          <w:sz w:val="20"/>
          <w:szCs w:val="20"/>
          <w:lang w:val="en-GB" w:eastAsia="en-GB"/>
        </w:rPr>
        <w:t>'XYZ'</w:t>
      </w:r>
      <w:r w:rsidRPr="00BC6C8A">
        <w:rPr>
          <w:rFonts w:eastAsia="Times New Roman" w:cstheme="minorHAnsi"/>
          <w:color w:val="000000"/>
          <w:sz w:val="20"/>
          <w:szCs w:val="20"/>
          <w:lang w:val="en-GB" w:eastAsia="en-GB"/>
        </w:rPr>
        <w:t>}</w:t>
      </w:r>
    </w:p>
    <w:p w:rsidR="005D4839" w:rsidRPr="00BC6C8A" w:rsidRDefault="005D4839" w:rsidP="00BC6C8A">
      <w:pPr>
        <w:spacing w:before="720" w:line="360" w:lineRule="auto"/>
        <w:outlineLvl w:val="1"/>
        <w:rPr>
          <w:rFonts w:eastAsia="Times New Roman" w:cstheme="minorHAnsi"/>
          <w:b/>
          <w:bCs/>
          <w:color w:val="1B2437"/>
          <w:sz w:val="20"/>
          <w:szCs w:val="20"/>
          <w:lang w:val="en-GB" w:eastAsia="en-GB"/>
        </w:rPr>
      </w:pPr>
      <w:r w:rsidRPr="00BC6C8A">
        <w:rPr>
          <w:rFonts w:eastAsia="Times New Roman" w:cstheme="minorHAnsi"/>
          <w:bCs/>
          <w:color w:val="1B2437"/>
          <w:sz w:val="20"/>
          <w:szCs w:val="20"/>
          <w:lang w:val="en-GB" w:eastAsia="en-GB"/>
        </w:rPr>
        <w:t>8</w:t>
      </w:r>
      <w:r w:rsidR="00CD790C" w:rsidRPr="00BC6C8A">
        <w:rPr>
          <w:rFonts w:eastAsia="Times New Roman" w:cstheme="minorHAnsi"/>
          <w:bCs/>
          <w:color w:val="1B2437"/>
          <w:sz w:val="20"/>
          <w:szCs w:val="20"/>
          <w:lang w:val="en-GB" w:eastAsia="en-GB"/>
        </w:rPr>
        <w:t>: Extract</w:t>
      </w:r>
      <w:r w:rsidRPr="00BC6C8A">
        <w:rPr>
          <w:rFonts w:eastAsia="Times New Roman" w:cstheme="minorHAnsi"/>
          <w:bCs/>
          <w:color w:val="1B2437"/>
          <w:sz w:val="20"/>
          <w:szCs w:val="20"/>
          <w:lang w:val="en-GB" w:eastAsia="en-GB"/>
        </w:rPr>
        <w:t xml:space="preserve"> Unique values from a list: </w:t>
      </w:r>
      <w:r w:rsidRPr="00BC6C8A">
        <w:rPr>
          <w:rFonts w:eastAsia="Times New Roman" w:cstheme="minorHAnsi"/>
          <w:b/>
          <w:bCs/>
          <w:color w:val="1B2437"/>
          <w:sz w:val="20"/>
          <w:szCs w:val="20"/>
          <w:lang w:val="en-GB" w:eastAsia="en-GB"/>
        </w:rPr>
        <w:t>list_x</w:t>
      </w:r>
      <w:proofErr w:type="gramStart"/>
      <w:r w:rsidRPr="00BC6C8A">
        <w:rPr>
          <w:rFonts w:eastAsia="Times New Roman" w:cstheme="minorHAnsi"/>
          <w:b/>
          <w:bCs/>
          <w:color w:val="1B2437"/>
          <w:sz w:val="20"/>
          <w:szCs w:val="20"/>
          <w:lang w:val="en-GB" w:eastAsia="en-GB"/>
        </w:rPr>
        <w:t>=[</w:t>
      </w:r>
      <w:proofErr w:type="gramEnd"/>
      <w:r w:rsidRPr="00BC6C8A">
        <w:rPr>
          <w:rFonts w:eastAsia="Times New Roman" w:cstheme="minorHAnsi"/>
          <w:b/>
          <w:bCs/>
          <w:color w:val="1B2437"/>
          <w:sz w:val="20"/>
          <w:szCs w:val="20"/>
          <w:lang w:val="en-GB" w:eastAsia="en-GB"/>
        </w:rPr>
        <w:t>‘Python’,’Java’,’GO’,’Dot Net’,’Python’,’GO’]</w:t>
      </w:r>
    </w:p>
    <w:p w:rsidR="005D4839" w:rsidRPr="00BC6C8A" w:rsidRDefault="00CD790C" w:rsidP="00CD790C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22222"/>
          <w:sz w:val="20"/>
          <w:szCs w:val="20"/>
        </w:rPr>
      </w:pPr>
      <w:proofErr w:type="gramStart"/>
      <w:r>
        <w:rPr>
          <w:rFonts w:asciiTheme="minorHAnsi" w:hAnsiTheme="minorHAnsi" w:cstheme="minorHAnsi"/>
          <w:color w:val="222222"/>
          <w:sz w:val="20"/>
          <w:szCs w:val="20"/>
        </w:rPr>
        <w:t>9)</w:t>
      </w:r>
      <w:r w:rsidR="005D4839" w:rsidRPr="00BC6C8A">
        <w:rPr>
          <w:rFonts w:asciiTheme="minorHAnsi" w:hAnsiTheme="minorHAnsi" w:cstheme="minorHAnsi"/>
          <w:color w:val="222222"/>
          <w:sz w:val="20"/>
          <w:szCs w:val="20"/>
        </w:rPr>
        <w:t>Create</w:t>
      </w:r>
      <w:proofErr w:type="gramEnd"/>
      <w:r w:rsidR="005D4839" w:rsidRPr="00BC6C8A">
        <w:rPr>
          <w:rFonts w:asciiTheme="minorHAnsi" w:hAnsiTheme="minorHAnsi" w:cstheme="minorHAnsi"/>
          <w:color w:val="222222"/>
          <w:sz w:val="20"/>
          <w:szCs w:val="20"/>
        </w:rPr>
        <w:t xml:space="preserve"> a dictionary from a given list. For instance-</w:t>
      </w:r>
      <w:proofErr w:type="gramStart"/>
      <w:r w:rsidR="005D4839" w:rsidRPr="00BC6C8A">
        <w:rPr>
          <w:rFonts w:asciiTheme="minorHAnsi" w:hAnsiTheme="minorHAnsi" w:cstheme="minorHAnsi"/>
          <w:color w:val="222222"/>
          <w:sz w:val="20"/>
          <w:szCs w:val="20"/>
        </w:rPr>
        <w:t>I</w:t>
      </w:r>
      <w:r w:rsidR="005D4839" w:rsidRPr="00BC6C8A">
        <w:rPr>
          <w:rStyle w:val="Strong"/>
          <w:rFonts w:asciiTheme="minorHAnsi" w:eastAsiaTheme="majorEastAsia" w:hAnsiTheme="minorHAnsi" w:cstheme="minorHAnsi"/>
          <w:color w:val="222222"/>
          <w:sz w:val="20"/>
          <w:szCs w:val="20"/>
        </w:rPr>
        <w:t>nput :</w:t>
      </w:r>
      <w:proofErr w:type="gramEnd"/>
      <w:r w:rsidR="005D4839" w:rsidRPr="00BC6C8A">
        <w:rPr>
          <w:rFonts w:asciiTheme="minorHAnsi" w:hAnsiTheme="minorHAnsi" w:cstheme="minorHAnsi"/>
          <w:color w:val="222222"/>
          <w:sz w:val="20"/>
          <w:szCs w:val="20"/>
        </w:rPr>
        <w:t> [1, ‘a’, 2, ‘b’, 3, ‘c’] </w:t>
      </w:r>
      <w:r w:rsidR="005D4839" w:rsidRPr="00BC6C8A">
        <w:rPr>
          <w:rStyle w:val="Strong"/>
          <w:rFonts w:asciiTheme="minorHAnsi" w:eastAsiaTheme="majorEastAsia" w:hAnsiTheme="minorHAnsi" w:cstheme="minorHAnsi"/>
          <w:color w:val="222222"/>
          <w:sz w:val="20"/>
          <w:szCs w:val="20"/>
        </w:rPr>
        <w:t>Output :</w:t>
      </w:r>
      <w:r w:rsidR="005D4839" w:rsidRPr="00BC6C8A">
        <w:rPr>
          <w:rFonts w:asciiTheme="minorHAnsi" w:hAnsiTheme="minorHAnsi" w:cstheme="minorHAnsi"/>
          <w:color w:val="222222"/>
          <w:sz w:val="20"/>
          <w:szCs w:val="20"/>
        </w:rPr>
        <w:t> {1: ‘a’, 2: ‘b’, 3: ‘c’}</w:t>
      </w:r>
    </w:p>
    <w:p w:rsidR="005D4839" w:rsidRPr="00BC6C8A" w:rsidRDefault="00CD790C" w:rsidP="00CD790C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Fonts w:asciiTheme="minorHAnsi" w:hAnsiTheme="minorHAnsi" w:cstheme="minorHAnsi"/>
          <w:color w:val="121212"/>
          <w:sz w:val="20"/>
          <w:szCs w:val="20"/>
          <w:shd w:val="clear" w:color="auto" w:fill="FFFFFF"/>
        </w:rPr>
        <w:t>10</w:t>
      </w:r>
      <w:proofErr w:type="gramStart"/>
      <w:r>
        <w:rPr>
          <w:rFonts w:asciiTheme="minorHAnsi" w:hAnsiTheme="minorHAnsi" w:cstheme="minorHAnsi"/>
          <w:color w:val="121212"/>
          <w:sz w:val="20"/>
          <w:szCs w:val="20"/>
          <w:shd w:val="clear" w:color="auto" w:fill="FFFFFF"/>
        </w:rPr>
        <w:t>)</w:t>
      </w:r>
      <w:r w:rsidR="005D4839" w:rsidRPr="00BC6C8A">
        <w:rPr>
          <w:rFonts w:asciiTheme="minorHAnsi" w:hAnsiTheme="minorHAnsi" w:cstheme="minorHAnsi"/>
          <w:color w:val="121212"/>
          <w:sz w:val="20"/>
          <w:szCs w:val="20"/>
          <w:shd w:val="clear" w:color="auto" w:fill="FFFFFF"/>
        </w:rPr>
        <w:t>Write</w:t>
      </w:r>
      <w:proofErr w:type="gramEnd"/>
      <w:r w:rsidR="005D4839" w:rsidRPr="00BC6C8A">
        <w:rPr>
          <w:rFonts w:asciiTheme="minorHAnsi" w:hAnsiTheme="minorHAnsi" w:cstheme="minorHAnsi"/>
          <w:color w:val="121212"/>
          <w:sz w:val="20"/>
          <w:szCs w:val="20"/>
          <w:shd w:val="clear" w:color="auto" w:fill="FFFFFF"/>
        </w:rPr>
        <w:t xml:space="preserve"> a program to check if the letter '</w:t>
      </w:r>
      <w:r w:rsidR="005D4839" w:rsidRPr="00BC6C8A">
        <w:rPr>
          <w:rFonts w:asciiTheme="minorHAnsi" w:hAnsiTheme="minorHAnsi" w:cstheme="minorHAnsi"/>
          <w:b/>
          <w:color w:val="121212"/>
          <w:sz w:val="20"/>
          <w:szCs w:val="20"/>
          <w:shd w:val="clear" w:color="auto" w:fill="FFFFFF"/>
        </w:rPr>
        <w:t xml:space="preserve">e' </w:t>
      </w:r>
      <w:r w:rsidR="005D4839" w:rsidRPr="00BC6C8A">
        <w:rPr>
          <w:rFonts w:asciiTheme="minorHAnsi" w:hAnsiTheme="minorHAnsi" w:cstheme="minorHAnsi"/>
          <w:color w:val="121212"/>
          <w:sz w:val="20"/>
          <w:szCs w:val="20"/>
          <w:shd w:val="clear" w:color="auto" w:fill="FFFFFF"/>
        </w:rPr>
        <w:t xml:space="preserve">is present in the word </w:t>
      </w:r>
      <w:r w:rsidR="005D4839" w:rsidRPr="00BC6C8A">
        <w:rPr>
          <w:rFonts w:asciiTheme="minorHAnsi" w:hAnsiTheme="minorHAnsi" w:cstheme="minorHAnsi"/>
          <w:b/>
          <w:color w:val="121212"/>
          <w:sz w:val="20"/>
          <w:szCs w:val="20"/>
          <w:shd w:val="clear" w:color="auto" w:fill="FFFFFF"/>
        </w:rPr>
        <w:t>'Umbrella' using Membership Operator</w:t>
      </w:r>
    </w:p>
    <w:p w:rsidR="005D4839" w:rsidRPr="00BC6C8A" w:rsidRDefault="00CD790C" w:rsidP="00CD790C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Fonts w:asciiTheme="minorHAnsi" w:hAnsiTheme="minorHAnsi" w:cstheme="minorHAnsi"/>
          <w:color w:val="222222"/>
          <w:sz w:val="20"/>
          <w:szCs w:val="20"/>
        </w:rPr>
        <w:t>11)</w:t>
      </w:r>
      <w:r w:rsidR="005D4839" w:rsidRPr="00BC6C8A">
        <w:rPr>
          <w:rFonts w:asciiTheme="minorHAnsi" w:hAnsiTheme="minorHAnsi" w:cstheme="minorHAnsi"/>
          <w:color w:val="222222"/>
          <w:sz w:val="20"/>
          <w:szCs w:val="20"/>
        </w:rPr>
        <w:t xml:space="preserve"> Convert </w:t>
      </w:r>
      <w:r w:rsidR="00760C3A">
        <w:rPr>
          <w:rFonts w:asciiTheme="minorHAnsi" w:hAnsiTheme="minorHAnsi" w:cstheme="minorHAnsi"/>
          <w:color w:val="222222"/>
          <w:sz w:val="20"/>
          <w:szCs w:val="20"/>
        </w:rPr>
        <w:t xml:space="preserve">string </w:t>
      </w:r>
      <w:r w:rsidR="005D4839" w:rsidRPr="00BC6C8A">
        <w:rPr>
          <w:rFonts w:asciiTheme="minorHAnsi" w:hAnsiTheme="minorHAnsi" w:cstheme="minorHAnsi"/>
          <w:color w:val="222222"/>
          <w:sz w:val="20"/>
          <w:szCs w:val="20"/>
        </w:rPr>
        <w:t xml:space="preserve">to </w:t>
      </w:r>
      <w:r w:rsidR="00760C3A">
        <w:rPr>
          <w:rFonts w:asciiTheme="minorHAnsi" w:hAnsiTheme="minorHAnsi" w:cstheme="minorHAnsi"/>
          <w:color w:val="222222"/>
          <w:sz w:val="20"/>
          <w:szCs w:val="20"/>
        </w:rPr>
        <w:t>list</w:t>
      </w:r>
      <w:bookmarkStart w:id="0" w:name="_GoBack"/>
      <w:bookmarkEnd w:id="0"/>
      <w:r w:rsidR="005D4839" w:rsidRPr="00BC6C8A">
        <w:rPr>
          <w:rFonts w:asciiTheme="minorHAnsi" w:hAnsiTheme="minorHAnsi" w:cstheme="minorHAnsi"/>
          <w:color w:val="222222"/>
          <w:sz w:val="20"/>
          <w:szCs w:val="20"/>
        </w:rPr>
        <w:t xml:space="preserve"> using a </w:t>
      </w:r>
      <w:r w:rsidR="005D4839" w:rsidRPr="00BC6C8A">
        <w:rPr>
          <w:rFonts w:asciiTheme="minorHAnsi" w:hAnsiTheme="minorHAnsi" w:cstheme="minorHAnsi"/>
          <w:b/>
          <w:color w:val="222222"/>
          <w:sz w:val="20"/>
          <w:szCs w:val="20"/>
        </w:rPr>
        <w:t>string function</w:t>
      </w:r>
    </w:p>
    <w:p w:rsidR="005D4839" w:rsidRPr="00BC6C8A" w:rsidRDefault="005D4839" w:rsidP="00BC6C8A">
      <w:pPr>
        <w:pStyle w:val="NormalWeb"/>
        <w:shd w:val="clear" w:color="auto" w:fill="FFFFFF"/>
        <w:spacing w:before="0" w:beforeAutospacing="0" w:line="360" w:lineRule="auto"/>
        <w:ind w:left="360"/>
        <w:rPr>
          <w:rFonts w:asciiTheme="minorHAnsi" w:hAnsiTheme="minorHAnsi" w:cstheme="minorHAnsi"/>
          <w:b/>
          <w:color w:val="222222"/>
          <w:sz w:val="20"/>
          <w:szCs w:val="20"/>
        </w:rPr>
      </w:pPr>
      <w:r w:rsidRPr="00BC6C8A">
        <w:rPr>
          <w:rFonts w:asciiTheme="minorHAnsi" w:hAnsiTheme="minorHAnsi" w:cstheme="minorHAnsi"/>
          <w:b/>
          <w:color w:val="222222"/>
          <w:sz w:val="20"/>
          <w:szCs w:val="20"/>
        </w:rPr>
        <w:t>My_list=‘Python is a fun Programming Language’’</w:t>
      </w:r>
    </w:p>
    <w:p w:rsidR="00367133" w:rsidRDefault="005D4839" w:rsidP="00367133">
      <w:pPr>
        <w:pStyle w:val="NormalWeb"/>
        <w:shd w:val="clear" w:color="auto" w:fill="FFFFFF"/>
        <w:spacing w:before="0" w:beforeAutospacing="0" w:line="360" w:lineRule="auto"/>
        <w:ind w:left="360"/>
        <w:rPr>
          <w:rFonts w:asciiTheme="minorHAnsi" w:hAnsiTheme="minorHAnsi" w:cstheme="minorHAnsi"/>
          <w:b/>
          <w:color w:val="222222"/>
          <w:sz w:val="20"/>
          <w:szCs w:val="20"/>
        </w:rPr>
      </w:pPr>
      <w:r w:rsidRPr="00BC6C8A">
        <w:rPr>
          <w:rFonts w:asciiTheme="minorHAnsi" w:hAnsiTheme="minorHAnsi" w:cstheme="minorHAnsi"/>
          <w:b/>
          <w:color w:val="222222"/>
          <w:sz w:val="20"/>
          <w:szCs w:val="20"/>
        </w:rPr>
        <w:t>Grocery=’Milk, Chicken, bread’</w:t>
      </w:r>
    </w:p>
    <w:p w:rsidR="005D4839" w:rsidRPr="00367133" w:rsidRDefault="00367133" w:rsidP="00367133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b/>
          <w:color w:val="222222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color w:val="222222"/>
          <w:sz w:val="20"/>
          <w:szCs w:val="20"/>
        </w:rPr>
        <w:t>12 )</w:t>
      </w:r>
      <w:proofErr w:type="gramEnd"/>
      <w:r>
        <w:rPr>
          <w:rFonts w:asciiTheme="minorHAnsi" w:hAnsiTheme="minorHAnsi" w:cstheme="minorHAnsi"/>
          <w:b/>
          <w:color w:val="222222"/>
          <w:sz w:val="20"/>
          <w:szCs w:val="20"/>
        </w:rPr>
        <w:t xml:space="preserve"> </w:t>
      </w:r>
      <w:r w:rsidR="00BC6C8A" w:rsidRPr="00BC6C8A">
        <w:rPr>
          <w:rFonts w:asciiTheme="minorHAnsi" w:hAnsiTheme="minorHAnsi" w:cstheme="minorHAnsi"/>
          <w:color w:val="222222"/>
          <w:sz w:val="20"/>
          <w:szCs w:val="20"/>
        </w:rPr>
        <w:t>C</w:t>
      </w:r>
      <w:r w:rsidR="00775B30" w:rsidRPr="00BC6C8A">
        <w:rPr>
          <w:rFonts w:asciiTheme="minorHAnsi" w:hAnsiTheme="minorHAnsi" w:cstheme="minorHAnsi"/>
          <w:color w:val="222222"/>
          <w:sz w:val="20"/>
          <w:szCs w:val="20"/>
        </w:rPr>
        <w:t>onvert tuple to string using join()..</w:t>
      </w:r>
      <w:proofErr w:type="gramStart"/>
      <w:r w:rsidR="00775B30" w:rsidRPr="00BC6C8A">
        <w:rPr>
          <w:rFonts w:asciiTheme="minorHAnsi" w:hAnsiTheme="minorHAnsi" w:cstheme="minorHAnsi"/>
          <w:color w:val="222222"/>
          <w:sz w:val="20"/>
          <w:szCs w:val="20"/>
        </w:rPr>
        <w:t>join</w:t>
      </w:r>
      <w:proofErr w:type="gramEnd"/>
      <w:r w:rsidR="00775B30" w:rsidRPr="00BC6C8A">
        <w:rPr>
          <w:rFonts w:asciiTheme="minorHAnsi" w:hAnsiTheme="minorHAnsi" w:cstheme="minorHAnsi"/>
          <w:color w:val="222222"/>
          <w:sz w:val="20"/>
          <w:szCs w:val="20"/>
        </w:rPr>
        <w:t xml:space="preserve"> with #</w:t>
      </w:r>
    </w:p>
    <w:p w:rsidR="00775B30" w:rsidRPr="00BC6C8A" w:rsidRDefault="00775B30" w:rsidP="00BC6C8A">
      <w:pPr>
        <w:pStyle w:val="NormalWeb"/>
        <w:shd w:val="clear" w:color="auto" w:fill="FFFFFF"/>
        <w:spacing w:before="0" w:beforeAutospacing="0" w:line="360" w:lineRule="auto"/>
        <w:ind w:left="360"/>
        <w:rPr>
          <w:rFonts w:asciiTheme="minorHAnsi" w:hAnsiTheme="minorHAnsi" w:cstheme="minorHAnsi"/>
          <w:b/>
          <w:color w:val="222222"/>
          <w:sz w:val="20"/>
          <w:szCs w:val="20"/>
        </w:rPr>
      </w:pPr>
      <w:proofErr w:type="spellStart"/>
      <w:r w:rsidRPr="00BC6C8A">
        <w:rPr>
          <w:rFonts w:asciiTheme="minorHAnsi" w:hAnsiTheme="minorHAnsi" w:cstheme="minorHAnsi"/>
          <w:b/>
          <w:color w:val="222222"/>
          <w:sz w:val="20"/>
          <w:szCs w:val="20"/>
        </w:rPr>
        <w:t>My_tuple</w:t>
      </w:r>
      <w:proofErr w:type="spellEnd"/>
      <w:proofErr w:type="gramStart"/>
      <w:r w:rsidRPr="00BC6C8A">
        <w:rPr>
          <w:rFonts w:asciiTheme="minorHAnsi" w:hAnsiTheme="minorHAnsi" w:cstheme="minorHAnsi"/>
          <w:b/>
          <w:color w:val="222222"/>
          <w:sz w:val="20"/>
          <w:szCs w:val="20"/>
        </w:rPr>
        <w:t>=(</w:t>
      </w:r>
      <w:proofErr w:type="gramEnd"/>
      <w:r w:rsidRPr="00BC6C8A">
        <w:rPr>
          <w:rFonts w:asciiTheme="minorHAnsi" w:hAnsiTheme="minorHAnsi" w:cstheme="minorHAnsi"/>
          <w:b/>
          <w:color w:val="222222"/>
          <w:sz w:val="20"/>
          <w:szCs w:val="20"/>
        </w:rPr>
        <w:t>‘my’,’phone’,number’,’is’,123).</w:t>
      </w:r>
    </w:p>
    <w:p w:rsidR="00775B30" w:rsidRPr="00BC6C8A" w:rsidRDefault="00775B30" w:rsidP="00BC6C8A">
      <w:pPr>
        <w:pStyle w:val="NormalWeb"/>
        <w:shd w:val="clear" w:color="auto" w:fill="FFFFFF"/>
        <w:spacing w:before="0" w:beforeAutospacing="0" w:line="360" w:lineRule="auto"/>
        <w:ind w:left="360"/>
        <w:rPr>
          <w:rFonts w:asciiTheme="minorHAnsi" w:hAnsiTheme="minorHAnsi" w:cstheme="minorHAnsi"/>
          <w:b/>
          <w:color w:val="222222"/>
          <w:sz w:val="20"/>
          <w:szCs w:val="20"/>
        </w:rPr>
      </w:pPr>
      <w:r w:rsidRPr="00BC6C8A">
        <w:rPr>
          <w:rFonts w:asciiTheme="minorHAnsi" w:hAnsiTheme="minorHAnsi" w:cstheme="minorHAnsi"/>
          <w:b/>
          <w:color w:val="222222"/>
          <w:sz w:val="20"/>
          <w:szCs w:val="20"/>
        </w:rPr>
        <w:t>Output</w:t>
      </w:r>
      <w:proofErr w:type="gramStart"/>
      <w:r w:rsidRPr="00BC6C8A">
        <w:rPr>
          <w:rFonts w:asciiTheme="minorHAnsi" w:hAnsiTheme="minorHAnsi" w:cstheme="minorHAnsi"/>
          <w:b/>
          <w:color w:val="222222"/>
          <w:sz w:val="20"/>
          <w:szCs w:val="20"/>
        </w:rPr>
        <w:t>:my</w:t>
      </w:r>
      <w:proofErr w:type="gramEnd"/>
      <w:r w:rsidRPr="00BC6C8A">
        <w:rPr>
          <w:rFonts w:asciiTheme="minorHAnsi" w:hAnsiTheme="minorHAnsi" w:cstheme="minorHAnsi"/>
          <w:b/>
          <w:color w:val="222222"/>
          <w:sz w:val="20"/>
          <w:szCs w:val="20"/>
        </w:rPr>
        <w:t>#phone#number#is#123</w:t>
      </w:r>
    </w:p>
    <w:p w:rsidR="00775B30" w:rsidRPr="00BC6C8A" w:rsidRDefault="00775B30" w:rsidP="00BC6C8A">
      <w:pPr>
        <w:pStyle w:val="NormalWeb"/>
        <w:shd w:val="clear" w:color="auto" w:fill="FFFFFF"/>
        <w:spacing w:before="0" w:beforeAutospacing="0" w:line="360" w:lineRule="auto"/>
        <w:ind w:left="360"/>
        <w:rPr>
          <w:rFonts w:asciiTheme="minorHAnsi" w:hAnsiTheme="minorHAnsi" w:cstheme="minorHAnsi"/>
          <w:b/>
          <w:color w:val="222222"/>
          <w:sz w:val="20"/>
          <w:szCs w:val="20"/>
        </w:rPr>
      </w:pPr>
    </w:p>
    <w:p w:rsidR="005D4839" w:rsidRPr="00BC6C8A" w:rsidRDefault="005D4839" w:rsidP="00BC6C8A">
      <w:pPr>
        <w:pStyle w:val="NormalWeb"/>
        <w:shd w:val="clear" w:color="auto" w:fill="FFFFFF"/>
        <w:spacing w:before="0" w:beforeAutospacing="0" w:line="360" w:lineRule="auto"/>
        <w:ind w:left="360"/>
        <w:rPr>
          <w:rFonts w:asciiTheme="minorHAnsi" w:hAnsiTheme="minorHAnsi" w:cstheme="minorHAnsi"/>
          <w:b/>
          <w:color w:val="222222"/>
          <w:sz w:val="20"/>
          <w:szCs w:val="20"/>
        </w:rPr>
      </w:pPr>
    </w:p>
    <w:p w:rsidR="005D4839" w:rsidRPr="00BC6C8A" w:rsidRDefault="005D4839" w:rsidP="00BC6C8A">
      <w:pPr>
        <w:pStyle w:val="NormalWeb"/>
        <w:shd w:val="clear" w:color="auto" w:fill="FFFFFF"/>
        <w:spacing w:before="0" w:beforeAutospacing="0" w:line="360" w:lineRule="auto"/>
        <w:ind w:left="360"/>
        <w:rPr>
          <w:rFonts w:asciiTheme="minorHAnsi" w:hAnsiTheme="minorHAnsi" w:cstheme="minorHAnsi"/>
          <w:color w:val="222222"/>
          <w:sz w:val="20"/>
          <w:szCs w:val="20"/>
        </w:rPr>
      </w:pPr>
    </w:p>
    <w:p w:rsidR="005D4839" w:rsidRPr="00BC6C8A" w:rsidRDefault="005D4839" w:rsidP="00BC6C8A">
      <w:pPr>
        <w:spacing w:before="720" w:line="360" w:lineRule="auto"/>
        <w:outlineLvl w:val="1"/>
        <w:rPr>
          <w:rFonts w:eastAsia="Times New Roman" w:cstheme="minorHAnsi"/>
          <w:b/>
          <w:bCs/>
          <w:color w:val="1B2437"/>
          <w:sz w:val="20"/>
          <w:szCs w:val="20"/>
          <w:lang w:val="en-GB" w:eastAsia="en-GB"/>
        </w:rPr>
      </w:pPr>
    </w:p>
    <w:p w:rsidR="005D4839" w:rsidRPr="00BC6C8A" w:rsidRDefault="005D4839" w:rsidP="00BC6C8A">
      <w:pPr>
        <w:spacing w:before="720" w:line="360" w:lineRule="auto"/>
        <w:outlineLvl w:val="1"/>
        <w:rPr>
          <w:rFonts w:eastAsia="Times New Roman" w:cstheme="minorHAnsi"/>
          <w:bCs/>
          <w:color w:val="1B2437"/>
          <w:sz w:val="20"/>
          <w:szCs w:val="20"/>
          <w:lang w:val="en-GB" w:eastAsia="en-GB"/>
        </w:rPr>
      </w:pPr>
    </w:p>
    <w:p w:rsidR="00F84D96" w:rsidRPr="00BC6C8A" w:rsidRDefault="00F84D96" w:rsidP="00BC6C8A">
      <w:pPr>
        <w:pStyle w:val="ListParagraph"/>
        <w:spacing w:line="360" w:lineRule="auto"/>
        <w:ind w:left="360"/>
        <w:rPr>
          <w:rFonts w:cstheme="minorHAnsi"/>
          <w:b/>
          <w:sz w:val="20"/>
          <w:szCs w:val="20"/>
          <w:lang w:val="en-GB"/>
        </w:rPr>
      </w:pPr>
    </w:p>
    <w:p w:rsidR="00F84D96" w:rsidRPr="00BC6C8A" w:rsidRDefault="00F84D96" w:rsidP="00BC6C8A">
      <w:pPr>
        <w:pStyle w:val="ListParagraph"/>
        <w:spacing w:line="360" w:lineRule="auto"/>
        <w:rPr>
          <w:rFonts w:cstheme="minorHAnsi"/>
          <w:b/>
          <w:sz w:val="20"/>
          <w:szCs w:val="20"/>
          <w:lang w:val="en-GB"/>
        </w:rPr>
      </w:pPr>
    </w:p>
    <w:p w:rsidR="000C0792" w:rsidRPr="00BC6C8A" w:rsidRDefault="000C0792" w:rsidP="00BC6C8A">
      <w:pPr>
        <w:pStyle w:val="ListParagraph"/>
        <w:spacing w:line="360" w:lineRule="auto"/>
        <w:rPr>
          <w:rFonts w:cstheme="minorHAnsi"/>
          <w:sz w:val="20"/>
          <w:szCs w:val="20"/>
          <w:lang w:val="en-GB"/>
        </w:rPr>
      </w:pPr>
    </w:p>
    <w:p w:rsidR="00554ACC" w:rsidRPr="00BC6C8A" w:rsidRDefault="00554ACC" w:rsidP="00BC6C8A">
      <w:pPr>
        <w:spacing w:line="360" w:lineRule="auto"/>
        <w:rPr>
          <w:rFonts w:cstheme="minorHAnsi"/>
          <w:sz w:val="20"/>
          <w:szCs w:val="20"/>
          <w:lang w:val="en-GB"/>
        </w:rPr>
      </w:pPr>
      <w:r w:rsidRPr="00BC6C8A">
        <w:rPr>
          <w:rFonts w:cstheme="minorHAnsi"/>
          <w:sz w:val="20"/>
          <w:szCs w:val="20"/>
          <w:lang w:val="en-GB"/>
        </w:rPr>
        <w:t xml:space="preserve">       </w:t>
      </w:r>
    </w:p>
    <w:sectPr w:rsidR="00554ACC" w:rsidRPr="00BC6C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691" w:rsidRDefault="00845691" w:rsidP="00CD790C">
      <w:r>
        <w:separator/>
      </w:r>
    </w:p>
  </w:endnote>
  <w:endnote w:type="continuationSeparator" w:id="0">
    <w:p w:rsidR="00845691" w:rsidRDefault="00845691" w:rsidP="00CD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691" w:rsidRDefault="00845691" w:rsidP="00CD790C">
      <w:r>
        <w:separator/>
      </w:r>
    </w:p>
  </w:footnote>
  <w:footnote w:type="continuationSeparator" w:id="0">
    <w:p w:rsidR="00845691" w:rsidRDefault="00845691" w:rsidP="00CD7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90C" w:rsidRPr="00CD790C" w:rsidRDefault="00CD790C" w:rsidP="00CD790C">
    <w:pPr>
      <w:pStyle w:val="Header"/>
      <w:ind w:left="1440" w:firstLine="720"/>
      <w:rPr>
        <w:b/>
        <w:color w:val="385623" w:themeColor="accent6" w:themeShade="80"/>
        <w:lang w:val="en-GB"/>
      </w:rPr>
    </w:pPr>
    <w:r w:rsidRPr="00CD790C">
      <w:rPr>
        <w:b/>
        <w:color w:val="385623" w:themeColor="accent6" w:themeShade="80"/>
        <w:lang w:val="en-GB"/>
      </w:rPr>
      <w:t>ASSIGNMENT:-1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485168"/>
    <w:multiLevelType w:val="hybridMultilevel"/>
    <w:tmpl w:val="3C3C5954"/>
    <w:lvl w:ilvl="0" w:tplc="08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64C31"/>
    <w:multiLevelType w:val="hybridMultilevel"/>
    <w:tmpl w:val="B840066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D20F14"/>
    <w:multiLevelType w:val="hybridMultilevel"/>
    <w:tmpl w:val="397CC7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0910A2C"/>
    <w:multiLevelType w:val="hybridMultilevel"/>
    <w:tmpl w:val="EF147D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E786CE8"/>
    <w:multiLevelType w:val="hybridMultilevel"/>
    <w:tmpl w:val="1F101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19"/>
  </w:num>
  <w:num w:numId="22">
    <w:abstractNumId w:val="11"/>
  </w:num>
  <w:num w:numId="23">
    <w:abstractNumId w:val="27"/>
  </w:num>
  <w:num w:numId="24">
    <w:abstractNumId w:val="15"/>
  </w:num>
  <w:num w:numId="25">
    <w:abstractNumId w:val="22"/>
  </w:num>
  <w:num w:numId="26">
    <w:abstractNumId w:val="20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92"/>
    <w:rsid w:val="000A543E"/>
    <w:rsid w:val="000C0792"/>
    <w:rsid w:val="00367133"/>
    <w:rsid w:val="00554ACC"/>
    <w:rsid w:val="005D4839"/>
    <w:rsid w:val="005E20C3"/>
    <w:rsid w:val="00645252"/>
    <w:rsid w:val="006D3D74"/>
    <w:rsid w:val="00760C3A"/>
    <w:rsid w:val="00775B30"/>
    <w:rsid w:val="0083569A"/>
    <w:rsid w:val="00845691"/>
    <w:rsid w:val="00A9204E"/>
    <w:rsid w:val="00BC6C8A"/>
    <w:rsid w:val="00CD790C"/>
    <w:rsid w:val="00F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D2E7"/>
  <w15:chartTrackingRefBased/>
  <w15:docId w15:val="{7E4FD0DD-2E5D-439B-B5BC-53CD2AAD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C0792"/>
    <w:pPr>
      <w:ind w:left="720"/>
      <w:contextualSpacing/>
    </w:pPr>
  </w:style>
  <w:style w:type="character" w:customStyle="1" w:styleId="token">
    <w:name w:val="token"/>
    <w:basedOn w:val="DefaultParagraphFont"/>
    <w:rsid w:val="00F84D96"/>
  </w:style>
  <w:style w:type="paragraph" w:styleId="NormalWeb">
    <w:name w:val="Normal (Web)"/>
    <w:basedOn w:val="Normal"/>
    <w:uiPriority w:val="99"/>
    <w:semiHidden/>
    <w:unhideWhenUsed/>
    <w:rsid w:val="005D48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eena%20Beegu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Dileena Beegum</dc:creator>
  <cp:keywords/>
  <dc:description/>
  <cp:lastModifiedBy>Dileena Beegum</cp:lastModifiedBy>
  <cp:revision>7</cp:revision>
  <dcterms:created xsi:type="dcterms:W3CDTF">2022-11-17T06:09:00Z</dcterms:created>
  <dcterms:modified xsi:type="dcterms:W3CDTF">2022-11-17T07:04:00Z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